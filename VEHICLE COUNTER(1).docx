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502C" w14:textId="3CA3FEBC" w:rsidR="00511ABB" w:rsidRDefault="00511ABB" w:rsidP="00511ABB"/>
    <w:p w14:paraId="3432E49B" w14:textId="77777777" w:rsidR="00511ABB" w:rsidRDefault="00511ABB" w:rsidP="00511ABB"/>
    <w:p w14:paraId="5EA0CFDD" w14:textId="5D237456" w:rsidR="00511ABB" w:rsidRDefault="00511ABB" w:rsidP="00511AB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A532D98" w14:textId="77777777" w:rsidR="00511ABB" w:rsidRDefault="00511ABB" w:rsidP="00511ABB">
      <w:r>
        <w:t xml:space="preserve">public class </w:t>
      </w:r>
      <w:proofErr w:type="spellStart"/>
      <w:r>
        <w:t>VehicleCounter</w:t>
      </w:r>
      <w:proofErr w:type="spellEnd"/>
      <w:r>
        <w:t xml:space="preserve"> {</w:t>
      </w:r>
    </w:p>
    <w:p w14:paraId="44091807" w14:textId="77777777" w:rsidR="00511ABB" w:rsidRDefault="00511ABB" w:rsidP="00511ABB">
      <w:r>
        <w:t xml:space="preserve">    private int count;</w:t>
      </w:r>
    </w:p>
    <w:p w14:paraId="2BEBAF64" w14:textId="77777777" w:rsidR="00511ABB" w:rsidRDefault="00511ABB" w:rsidP="00511ABB">
      <w:r>
        <w:t xml:space="preserve">    </w:t>
      </w:r>
    </w:p>
    <w:p w14:paraId="0BB469EC" w14:textId="77777777" w:rsidR="00511ABB" w:rsidRDefault="00511ABB" w:rsidP="00511ABB">
      <w:r>
        <w:t xml:space="preserve">    public </w:t>
      </w:r>
      <w:proofErr w:type="spellStart"/>
      <w:proofErr w:type="gramStart"/>
      <w:r>
        <w:t>VehicleCounter</w:t>
      </w:r>
      <w:proofErr w:type="spellEnd"/>
      <w:r>
        <w:t>(</w:t>
      </w:r>
      <w:proofErr w:type="gramEnd"/>
      <w:r>
        <w:t>) {</w:t>
      </w:r>
    </w:p>
    <w:p w14:paraId="23502700" w14:textId="77777777" w:rsidR="00511ABB" w:rsidRDefault="00511ABB" w:rsidP="00511ABB">
      <w:r>
        <w:t xml:space="preserve">        count = 0;</w:t>
      </w:r>
    </w:p>
    <w:p w14:paraId="54F5018B" w14:textId="77777777" w:rsidR="00511ABB" w:rsidRDefault="00511ABB" w:rsidP="00511ABB">
      <w:r>
        <w:t xml:space="preserve">    }</w:t>
      </w:r>
    </w:p>
    <w:p w14:paraId="56490377" w14:textId="77777777" w:rsidR="00511ABB" w:rsidRDefault="00511ABB" w:rsidP="00511ABB">
      <w:r>
        <w:t xml:space="preserve">    </w:t>
      </w:r>
    </w:p>
    <w:p w14:paraId="4A16E17E" w14:textId="77777777" w:rsidR="00511ABB" w:rsidRDefault="00511ABB" w:rsidP="00511ABB">
      <w:r>
        <w:t xml:space="preserve">    // Method to increment the count when a vehicle enters</w:t>
      </w:r>
    </w:p>
    <w:p w14:paraId="6AD582E0" w14:textId="77777777" w:rsidR="00511ABB" w:rsidRDefault="00511ABB" w:rsidP="00511ABB">
      <w:r>
        <w:t xml:space="preserve">    public void </w:t>
      </w:r>
      <w:proofErr w:type="spellStart"/>
      <w:proofErr w:type="gramStart"/>
      <w:r>
        <w:t>vehicleEntered</w:t>
      </w:r>
      <w:proofErr w:type="spellEnd"/>
      <w:r>
        <w:t>(</w:t>
      </w:r>
      <w:proofErr w:type="gramEnd"/>
      <w:r>
        <w:t>) {</w:t>
      </w:r>
    </w:p>
    <w:p w14:paraId="1C0ABEFE" w14:textId="77777777" w:rsidR="00511ABB" w:rsidRDefault="00511ABB" w:rsidP="00511ABB">
      <w:r>
        <w:t xml:space="preserve">        count++;</w:t>
      </w:r>
    </w:p>
    <w:p w14:paraId="634DD43D" w14:textId="77777777" w:rsidR="00511ABB" w:rsidRDefault="00511ABB" w:rsidP="00511ABB">
      <w:r>
        <w:t xml:space="preserve">        </w:t>
      </w: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>);</w:t>
      </w:r>
    </w:p>
    <w:p w14:paraId="3BD40A51" w14:textId="77777777" w:rsidR="00511ABB" w:rsidRDefault="00511ABB" w:rsidP="00511ABB">
      <w:r>
        <w:t xml:space="preserve">    }</w:t>
      </w:r>
    </w:p>
    <w:p w14:paraId="509C9D51" w14:textId="77777777" w:rsidR="00511ABB" w:rsidRDefault="00511ABB" w:rsidP="00511ABB">
      <w:r>
        <w:t xml:space="preserve">    </w:t>
      </w:r>
    </w:p>
    <w:p w14:paraId="234C08BD" w14:textId="77777777" w:rsidR="00511ABB" w:rsidRDefault="00511ABB" w:rsidP="00511ABB">
      <w:r>
        <w:t xml:space="preserve">    // Method to decrement the count when a vehicle exits</w:t>
      </w:r>
    </w:p>
    <w:p w14:paraId="36F80C1C" w14:textId="77777777" w:rsidR="00511ABB" w:rsidRDefault="00511ABB" w:rsidP="00511ABB">
      <w:r>
        <w:t xml:space="preserve">    public void </w:t>
      </w:r>
      <w:proofErr w:type="spellStart"/>
      <w:proofErr w:type="gramStart"/>
      <w:r>
        <w:t>vehicleExited</w:t>
      </w:r>
      <w:proofErr w:type="spellEnd"/>
      <w:r>
        <w:t>(</w:t>
      </w:r>
      <w:proofErr w:type="gramEnd"/>
      <w:r>
        <w:t>) {</w:t>
      </w:r>
    </w:p>
    <w:p w14:paraId="64F552A8" w14:textId="77777777" w:rsidR="00511ABB" w:rsidRDefault="00511ABB" w:rsidP="00511ABB">
      <w:r>
        <w:t xml:space="preserve">        if (count &gt; 0) {</w:t>
      </w:r>
    </w:p>
    <w:p w14:paraId="3270D19F" w14:textId="77777777" w:rsidR="00511ABB" w:rsidRDefault="00511ABB" w:rsidP="00511ABB">
      <w:r>
        <w:t xml:space="preserve">            count--;</w:t>
      </w:r>
    </w:p>
    <w:p w14:paraId="2D268B64" w14:textId="77777777" w:rsidR="00511ABB" w:rsidRDefault="00511ABB" w:rsidP="00511ABB">
      <w:r>
        <w:t xml:space="preserve">        }</w:t>
      </w:r>
    </w:p>
    <w:p w14:paraId="3ABE51DF" w14:textId="77777777" w:rsidR="00511ABB" w:rsidRDefault="00511ABB" w:rsidP="00511ABB">
      <w:r>
        <w:t xml:space="preserve">        </w:t>
      </w: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>);</w:t>
      </w:r>
    </w:p>
    <w:p w14:paraId="3257A9FC" w14:textId="77777777" w:rsidR="00511ABB" w:rsidRDefault="00511ABB" w:rsidP="00511ABB">
      <w:r>
        <w:t xml:space="preserve">    }</w:t>
      </w:r>
    </w:p>
    <w:p w14:paraId="6820F772" w14:textId="77777777" w:rsidR="00511ABB" w:rsidRDefault="00511ABB" w:rsidP="00511ABB">
      <w:r>
        <w:t xml:space="preserve">    </w:t>
      </w:r>
    </w:p>
    <w:p w14:paraId="53C1B484" w14:textId="77777777" w:rsidR="00511ABB" w:rsidRDefault="00511ABB" w:rsidP="00511ABB">
      <w:r>
        <w:t xml:space="preserve">    // Method to display the current count of vehicles</w:t>
      </w:r>
    </w:p>
    <w:p w14:paraId="49371F91" w14:textId="77777777" w:rsidR="00511ABB" w:rsidRDefault="00511ABB" w:rsidP="00511ABB">
      <w:r>
        <w:t xml:space="preserve">    private void </w:t>
      </w:r>
      <w:proofErr w:type="spellStart"/>
      <w:proofErr w:type="gramStart"/>
      <w:r>
        <w:t>displayCount</w:t>
      </w:r>
      <w:proofErr w:type="spellEnd"/>
      <w:r>
        <w:t>(</w:t>
      </w:r>
      <w:proofErr w:type="gramEnd"/>
      <w:r>
        <w:t>) {</w:t>
      </w:r>
    </w:p>
    <w:p w14:paraId="62C2E1EE" w14:textId="77777777" w:rsidR="00511ABB" w:rsidRDefault="00511ABB" w:rsidP="00511ABB">
      <w:r>
        <w:t xml:space="preserve">        </w:t>
      </w:r>
      <w:proofErr w:type="spellStart"/>
      <w:r>
        <w:t>System.out.println</w:t>
      </w:r>
      <w:proofErr w:type="spellEnd"/>
      <w:r>
        <w:t>("Current vehicle count: " + count);</w:t>
      </w:r>
    </w:p>
    <w:p w14:paraId="696242A5" w14:textId="77777777" w:rsidR="00511ABB" w:rsidRDefault="00511ABB" w:rsidP="00511ABB">
      <w:r>
        <w:t xml:space="preserve">    }</w:t>
      </w:r>
    </w:p>
    <w:p w14:paraId="79A3B650" w14:textId="77777777" w:rsidR="00511ABB" w:rsidRDefault="00511ABB" w:rsidP="00511ABB">
      <w:r>
        <w:t xml:space="preserve">    </w:t>
      </w:r>
    </w:p>
    <w:p w14:paraId="18961D5E" w14:textId="77777777" w:rsidR="00511ABB" w:rsidRDefault="00511ABB" w:rsidP="00511AB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F14DD4" w14:textId="77777777" w:rsidR="00511ABB" w:rsidRDefault="00511ABB" w:rsidP="00511ABB">
      <w:r>
        <w:t xml:space="preserve">        </w:t>
      </w:r>
      <w:proofErr w:type="spellStart"/>
      <w:r>
        <w:t>VehicleCounter</w:t>
      </w:r>
      <w:proofErr w:type="spellEnd"/>
      <w:r>
        <w:t xml:space="preserve"> counter = new </w:t>
      </w:r>
      <w:proofErr w:type="spellStart"/>
      <w:proofErr w:type="gramStart"/>
      <w:r>
        <w:t>VehicleCounter</w:t>
      </w:r>
      <w:proofErr w:type="spellEnd"/>
      <w:r>
        <w:t>(</w:t>
      </w:r>
      <w:proofErr w:type="gramEnd"/>
      <w:r>
        <w:t>);</w:t>
      </w:r>
    </w:p>
    <w:p w14:paraId="31439E13" w14:textId="77777777" w:rsidR="00511ABB" w:rsidRDefault="00511ABB" w:rsidP="00511ABB">
      <w:r>
        <w:t xml:space="preserve">        </w:t>
      </w:r>
    </w:p>
    <w:p w14:paraId="0A141380" w14:textId="77777777" w:rsidR="00511ABB" w:rsidRDefault="00511ABB" w:rsidP="00511ABB">
      <w:r>
        <w:t xml:space="preserve">        // Simulate vehicles entering and exiting</w:t>
      </w:r>
    </w:p>
    <w:p w14:paraId="3F3CCBC0" w14:textId="77777777" w:rsidR="00511ABB" w:rsidRDefault="00511ABB" w:rsidP="00511ABB">
      <w:r>
        <w:t xml:space="preserve">        </w:t>
      </w:r>
      <w:proofErr w:type="spellStart"/>
      <w:proofErr w:type="gramStart"/>
      <w:r>
        <w:t>counter.vehicleEntered</w:t>
      </w:r>
      <w:proofErr w:type="spellEnd"/>
      <w:proofErr w:type="gramEnd"/>
      <w:r>
        <w:t>();</w:t>
      </w:r>
    </w:p>
    <w:p w14:paraId="1A614BB6" w14:textId="77777777" w:rsidR="00511ABB" w:rsidRDefault="00511ABB" w:rsidP="00511ABB">
      <w:r>
        <w:t xml:space="preserve">        </w:t>
      </w:r>
      <w:proofErr w:type="spellStart"/>
      <w:proofErr w:type="gramStart"/>
      <w:r>
        <w:t>counter.vehicleEntered</w:t>
      </w:r>
      <w:proofErr w:type="spellEnd"/>
      <w:proofErr w:type="gramEnd"/>
      <w:r>
        <w:t>();</w:t>
      </w:r>
    </w:p>
    <w:p w14:paraId="21A2391F" w14:textId="77777777" w:rsidR="00511ABB" w:rsidRDefault="00511ABB" w:rsidP="00511ABB">
      <w:r>
        <w:t xml:space="preserve">        </w:t>
      </w:r>
      <w:proofErr w:type="spellStart"/>
      <w:proofErr w:type="gramStart"/>
      <w:r>
        <w:t>counter.vehicleExited</w:t>
      </w:r>
      <w:proofErr w:type="spellEnd"/>
      <w:proofErr w:type="gramEnd"/>
      <w:r>
        <w:t>();</w:t>
      </w:r>
    </w:p>
    <w:p w14:paraId="67760FFC" w14:textId="77777777" w:rsidR="00511ABB" w:rsidRDefault="00511ABB" w:rsidP="00511ABB">
      <w:r>
        <w:t xml:space="preserve">        </w:t>
      </w:r>
      <w:proofErr w:type="spellStart"/>
      <w:proofErr w:type="gramStart"/>
      <w:r>
        <w:t>counter.vehicleExited</w:t>
      </w:r>
      <w:proofErr w:type="spellEnd"/>
      <w:proofErr w:type="gramEnd"/>
      <w:r>
        <w:t>();</w:t>
      </w:r>
    </w:p>
    <w:p w14:paraId="37501974" w14:textId="77777777" w:rsidR="00511ABB" w:rsidRDefault="00511ABB" w:rsidP="00511ABB">
      <w:r>
        <w:t xml:space="preserve">        </w:t>
      </w:r>
      <w:proofErr w:type="spellStart"/>
      <w:proofErr w:type="gramStart"/>
      <w:r>
        <w:t>counter.vehicleExited</w:t>
      </w:r>
      <w:proofErr w:type="spellEnd"/>
      <w:proofErr w:type="gramEnd"/>
      <w:r>
        <w:t>(); // This should not decrement below zero</w:t>
      </w:r>
    </w:p>
    <w:p w14:paraId="16ED47FE" w14:textId="77777777" w:rsidR="00511ABB" w:rsidRDefault="00511ABB" w:rsidP="00511ABB">
      <w:r>
        <w:t xml:space="preserve">    }</w:t>
      </w:r>
    </w:p>
    <w:p w14:paraId="27EF8E60" w14:textId="77777777" w:rsidR="00511ABB" w:rsidRDefault="00511ABB" w:rsidP="00511ABB">
      <w:r>
        <w:t>}</w:t>
      </w:r>
    </w:p>
    <w:p w14:paraId="317AECAF" w14:textId="77777777" w:rsidR="00A9204E" w:rsidRDefault="00A9204E"/>
    <w:sectPr w:rsidR="00A920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8602D" w14:textId="77777777" w:rsidR="00A82D41" w:rsidRDefault="00A82D41" w:rsidP="00511ABB">
      <w:r>
        <w:separator/>
      </w:r>
    </w:p>
  </w:endnote>
  <w:endnote w:type="continuationSeparator" w:id="0">
    <w:p w14:paraId="0C1B2B18" w14:textId="77777777" w:rsidR="00A82D41" w:rsidRDefault="00A82D41" w:rsidP="0051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2C68" w14:textId="77777777" w:rsidR="00511ABB" w:rsidRDefault="00511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08876" w14:textId="77777777" w:rsidR="00511ABB" w:rsidRDefault="00511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7E26C" w14:textId="77777777" w:rsidR="00511ABB" w:rsidRDefault="00511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D0F82" w14:textId="77777777" w:rsidR="00A82D41" w:rsidRDefault="00A82D41" w:rsidP="00511ABB">
      <w:r>
        <w:separator/>
      </w:r>
    </w:p>
  </w:footnote>
  <w:footnote w:type="continuationSeparator" w:id="0">
    <w:p w14:paraId="77028EB2" w14:textId="77777777" w:rsidR="00A82D41" w:rsidRDefault="00A82D41" w:rsidP="0051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28C79" w14:textId="77777777" w:rsidR="00511ABB" w:rsidRDefault="00511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D3778" w14:textId="10404AB3" w:rsidR="00511ABB" w:rsidRPr="00511ABB" w:rsidRDefault="00511ABB" w:rsidP="00511AB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VEHICLE COUNTER-SOURCE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6C30E" w14:textId="77777777" w:rsidR="00511ABB" w:rsidRDefault="00511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17365008">
    <w:abstractNumId w:val="19"/>
  </w:num>
  <w:num w:numId="2" w16cid:durableId="204028303">
    <w:abstractNumId w:val="12"/>
  </w:num>
  <w:num w:numId="3" w16cid:durableId="874806344">
    <w:abstractNumId w:val="10"/>
  </w:num>
  <w:num w:numId="4" w16cid:durableId="1084640985">
    <w:abstractNumId w:val="21"/>
  </w:num>
  <w:num w:numId="5" w16cid:durableId="544488409">
    <w:abstractNumId w:val="13"/>
  </w:num>
  <w:num w:numId="6" w16cid:durableId="6759169">
    <w:abstractNumId w:val="16"/>
  </w:num>
  <w:num w:numId="7" w16cid:durableId="1276329977">
    <w:abstractNumId w:val="18"/>
  </w:num>
  <w:num w:numId="8" w16cid:durableId="555317759">
    <w:abstractNumId w:val="9"/>
  </w:num>
  <w:num w:numId="9" w16cid:durableId="1920939389">
    <w:abstractNumId w:val="7"/>
  </w:num>
  <w:num w:numId="10" w16cid:durableId="588273609">
    <w:abstractNumId w:val="6"/>
  </w:num>
  <w:num w:numId="11" w16cid:durableId="1232236713">
    <w:abstractNumId w:val="5"/>
  </w:num>
  <w:num w:numId="12" w16cid:durableId="1691762637">
    <w:abstractNumId w:val="4"/>
  </w:num>
  <w:num w:numId="13" w16cid:durableId="1108357446">
    <w:abstractNumId w:val="8"/>
  </w:num>
  <w:num w:numId="14" w16cid:durableId="715011139">
    <w:abstractNumId w:val="3"/>
  </w:num>
  <w:num w:numId="15" w16cid:durableId="158663741">
    <w:abstractNumId w:val="2"/>
  </w:num>
  <w:num w:numId="16" w16cid:durableId="962731290">
    <w:abstractNumId w:val="1"/>
  </w:num>
  <w:num w:numId="17" w16cid:durableId="1410496308">
    <w:abstractNumId w:val="0"/>
  </w:num>
  <w:num w:numId="18" w16cid:durableId="1008874471">
    <w:abstractNumId w:val="14"/>
  </w:num>
  <w:num w:numId="19" w16cid:durableId="862943279">
    <w:abstractNumId w:val="15"/>
  </w:num>
  <w:num w:numId="20" w16cid:durableId="1392851979">
    <w:abstractNumId w:val="20"/>
  </w:num>
  <w:num w:numId="21" w16cid:durableId="183786392">
    <w:abstractNumId w:val="17"/>
  </w:num>
  <w:num w:numId="22" w16cid:durableId="904491885">
    <w:abstractNumId w:val="11"/>
  </w:num>
  <w:num w:numId="23" w16cid:durableId="14645413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BB"/>
    <w:rsid w:val="001F0A12"/>
    <w:rsid w:val="003C5922"/>
    <w:rsid w:val="00511ABB"/>
    <w:rsid w:val="00645252"/>
    <w:rsid w:val="006D3D74"/>
    <w:rsid w:val="007F15A5"/>
    <w:rsid w:val="0083569A"/>
    <w:rsid w:val="00975A53"/>
    <w:rsid w:val="00A82D4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DB39"/>
  <w15:chartTrackingRefBased/>
  <w15:docId w15:val="{76AD3AE0-82A3-41AD-AEC4-62EB88C0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rih\AppData\Local\Microsoft\Office\16.0\DTS\en-IN%7bE44C6FD2-EB6B-4E40-8472-A94CE6153EE9%7d\%7bE15EBBC0-E43D-4F78-9601-C9E6F9248C8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{E15EBBC0-E43D-4F78-9601-C9E6F9248C81}tf02786999_win32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K</dc:creator>
  <cp:keywords/>
  <dc:description/>
  <cp:lastModifiedBy>Harini K</cp:lastModifiedBy>
  <cp:revision>2</cp:revision>
  <dcterms:created xsi:type="dcterms:W3CDTF">2024-07-15T10:32:00Z</dcterms:created>
  <dcterms:modified xsi:type="dcterms:W3CDTF">2024-07-15T10:32:00Z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